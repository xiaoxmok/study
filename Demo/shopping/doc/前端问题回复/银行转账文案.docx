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520CD" w14:textId="150234A0" w:rsidR="008746B1" w:rsidRPr="00EF41EB" w:rsidRDefault="008746B1" w:rsidP="008746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 w:rsidRPr="00EF41EB">
        <w:rPr>
          <w:rFonts w:ascii="Helvetica Neue" w:hAnsi="Helvetica Neue" w:cs="Helvetica Neue"/>
          <w:color w:val="FF0000"/>
          <w:kern w:val="0"/>
          <w:sz w:val="26"/>
          <w:szCs w:val="26"/>
        </w:rPr>
        <w:t>转账注意事项：</w:t>
      </w:r>
    </w:p>
    <w:p w14:paraId="10CBB25B" w14:textId="36FE6921" w:rsidR="008746B1" w:rsidRPr="00512B31" w:rsidRDefault="000A114E" w:rsidP="008746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512B31">
        <w:rPr>
          <w:rFonts w:ascii="Helvetica Neue" w:hAnsi="Helvetica Neue" w:cs="Helvetica Neue"/>
          <w:kern w:val="0"/>
          <w:sz w:val="26"/>
          <w:szCs w:val="26"/>
        </w:rPr>
        <w:t>为了尽快处理您的订单，请在</w:t>
      </w:r>
      <w:r w:rsidRPr="00512B31">
        <w:rPr>
          <w:rFonts w:ascii="Helvetica Neue" w:hAnsi="Helvetica Neue" w:cs="Helvetica Neue" w:hint="eastAsia"/>
          <w:kern w:val="0"/>
          <w:sz w:val="26"/>
          <w:szCs w:val="26"/>
        </w:rPr>
        <w:t>汇款时备注</w:t>
      </w:r>
      <w:r w:rsidR="008746B1" w:rsidRPr="00512B31">
        <w:rPr>
          <w:rFonts w:ascii="Helvetica Neue" w:hAnsi="Helvetica Neue" w:cs="Helvetica Neue"/>
          <w:kern w:val="0"/>
          <w:sz w:val="26"/>
          <w:szCs w:val="26"/>
        </w:rPr>
        <w:t>您</w:t>
      </w:r>
      <w:r w:rsidR="00FB5588" w:rsidRPr="00512B31">
        <w:rPr>
          <w:rFonts w:ascii="Helvetica Neue" w:hAnsi="Helvetica Neue" w:cs="Helvetica Neue"/>
          <w:kern w:val="0"/>
          <w:sz w:val="26"/>
          <w:szCs w:val="26"/>
        </w:rPr>
        <w:t>的</w:t>
      </w:r>
      <w:r w:rsidR="00FF597D" w:rsidRPr="00512B31">
        <w:rPr>
          <w:rFonts w:ascii="Helvetica Neue" w:hAnsi="Helvetica Neue" w:cs="Helvetica Neue" w:hint="eastAsia"/>
          <w:kern w:val="0"/>
          <w:sz w:val="26"/>
          <w:szCs w:val="26"/>
        </w:rPr>
        <w:t>姓名、学校和</w:t>
      </w:r>
      <w:r w:rsidR="00FB5588" w:rsidRPr="00512B31">
        <w:rPr>
          <w:rFonts w:ascii="Helvetica Neue" w:hAnsi="Helvetica Neue" w:cs="Helvetica Neue"/>
          <w:kern w:val="0"/>
          <w:sz w:val="26"/>
          <w:szCs w:val="26"/>
        </w:rPr>
        <w:t>订单号</w:t>
      </w:r>
      <w:r w:rsidR="00FF597D" w:rsidRPr="00512B31">
        <w:rPr>
          <w:rFonts w:ascii="Helvetica Neue" w:hAnsi="Helvetica Neue" w:cs="Helvetica Neue" w:hint="eastAsia"/>
          <w:kern w:val="0"/>
          <w:sz w:val="26"/>
          <w:szCs w:val="26"/>
        </w:rPr>
        <w:t>。</w:t>
      </w:r>
    </w:p>
    <w:p w14:paraId="7185FECF" w14:textId="77777777" w:rsidR="008746B1" w:rsidRDefault="008746B1" w:rsidP="008746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7552348" w14:textId="77777777" w:rsidR="00FF597D" w:rsidRDefault="00FF597D" w:rsidP="008746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FF597D">
        <w:rPr>
          <w:rFonts w:ascii="Helvetica Neue" w:hAnsi="Helvetica Neue" w:cs="Helvetica Neue" w:hint="eastAsia"/>
          <w:b/>
          <w:kern w:val="0"/>
          <w:sz w:val="26"/>
          <w:szCs w:val="26"/>
        </w:rPr>
        <w:t>上海地区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敬请使用以下汇款信息：</w:t>
      </w:r>
    </w:p>
    <w:p w14:paraId="4D76CB83" w14:textId="77777777" w:rsidR="00FF597D" w:rsidRDefault="00FF597D" w:rsidP="00FF597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户名：</w:t>
      </w:r>
      <w:r w:rsidRPr="008746B1">
        <w:rPr>
          <w:rFonts w:ascii="Helvetica Neue" w:hAnsi="Helvetica Neue" w:cs="Helvetica Neue" w:hint="eastAsia"/>
          <w:kern w:val="0"/>
          <w:sz w:val="26"/>
          <w:szCs w:val="26"/>
        </w:rPr>
        <w:t>上海美承电子商务有限公司</w:t>
      </w:r>
    </w:p>
    <w:p w14:paraId="11539A08" w14:textId="45B230E7" w:rsidR="008746B1" w:rsidRDefault="008746B1" w:rsidP="008746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开户行：</w:t>
      </w:r>
      <w:r w:rsidRPr="008746B1">
        <w:rPr>
          <w:rFonts w:ascii="Helvetica Neue" w:hAnsi="Helvetica Neue" w:cs="Helvetica Neue" w:hint="eastAsia"/>
          <w:kern w:val="0"/>
          <w:sz w:val="26"/>
          <w:szCs w:val="26"/>
        </w:rPr>
        <w:t>招商银行</w:t>
      </w:r>
      <w:r w:rsidR="00FF597D">
        <w:rPr>
          <w:rFonts w:ascii="Helvetica Neue" w:hAnsi="Helvetica Neue" w:cs="Helvetica Neue" w:hint="eastAsia"/>
          <w:kern w:val="0"/>
          <w:sz w:val="26"/>
          <w:szCs w:val="26"/>
        </w:rPr>
        <w:t xml:space="preserve"> </w:t>
      </w:r>
      <w:r w:rsidRPr="008746B1">
        <w:rPr>
          <w:rFonts w:ascii="Helvetica Neue" w:hAnsi="Helvetica Neue" w:cs="Helvetica Neue" w:hint="eastAsia"/>
          <w:kern w:val="0"/>
          <w:sz w:val="26"/>
          <w:szCs w:val="26"/>
        </w:rPr>
        <w:t>上海大木桥支行</w:t>
      </w:r>
    </w:p>
    <w:p w14:paraId="3C64EDF3" w14:textId="77777777" w:rsidR="008746B1" w:rsidRDefault="008746B1" w:rsidP="008746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帐号：</w:t>
      </w:r>
      <w:r w:rsidRPr="008746B1">
        <w:rPr>
          <w:rFonts w:ascii="Helvetica Neue" w:hAnsi="Helvetica Neue" w:cs="Helvetica Neue"/>
          <w:kern w:val="0"/>
          <w:sz w:val="26"/>
          <w:szCs w:val="26"/>
        </w:rPr>
        <w:t xml:space="preserve">121902786410908   </w:t>
      </w:r>
    </w:p>
    <w:p w14:paraId="07095D32" w14:textId="5078001C" w:rsidR="008746B1" w:rsidRDefault="00FF597D" w:rsidP="008746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电话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/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传真</w:t>
      </w:r>
      <w:r w:rsidR="008746B1">
        <w:rPr>
          <w:rFonts w:ascii="Helvetica Neue" w:hAnsi="Helvetica Neue" w:cs="Helvetica Neue"/>
          <w:kern w:val="0"/>
          <w:sz w:val="26"/>
          <w:szCs w:val="26"/>
        </w:rPr>
        <w:t>：</w:t>
      </w:r>
      <w:r w:rsidR="008746B1" w:rsidRPr="008746B1">
        <w:rPr>
          <w:rFonts w:ascii="Helvetica Neue" w:hAnsi="Helvetica Neue" w:cs="Helvetica Neue"/>
          <w:kern w:val="0"/>
          <w:sz w:val="26"/>
          <w:szCs w:val="26"/>
        </w:rPr>
        <w:t>021-6485</w:t>
      </w:r>
      <w:r w:rsidR="002A458F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 w:rsidR="008746B1" w:rsidRPr="008746B1">
        <w:rPr>
          <w:rFonts w:ascii="Helvetica Neue" w:hAnsi="Helvetica Neue" w:cs="Helvetica Neue"/>
          <w:kern w:val="0"/>
          <w:sz w:val="26"/>
          <w:szCs w:val="26"/>
        </w:rPr>
        <w:t>2255</w:t>
      </w:r>
    </w:p>
    <w:p w14:paraId="0B859A33" w14:textId="77777777" w:rsidR="00FF597D" w:rsidRDefault="00FF597D" w:rsidP="008746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C608B4C" w14:textId="7F3B748C" w:rsidR="00FF597D" w:rsidRDefault="00FF597D" w:rsidP="008746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FF597D">
        <w:rPr>
          <w:rFonts w:ascii="Helvetica Neue" w:hAnsi="Helvetica Neue" w:cs="Helvetica Neue" w:hint="eastAsia"/>
          <w:b/>
          <w:kern w:val="0"/>
          <w:sz w:val="26"/>
          <w:szCs w:val="26"/>
        </w:rPr>
        <w:t>深圳地区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敬请使用以下汇款信息：</w:t>
      </w:r>
    </w:p>
    <w:p w14:paraId="108D23EA" w14:textId="0C7B1897" w:rsidR="00FF597D" w:rsidRPr="00FF597D" w:rsidRDefault="00FF597D" w:rsidP="00FF597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户名</w:t>
      </w:r>
      <w:r w:rsidRPr="00FF597D">
        <w:rPr>
          <w:rFonts w:ascii="Helvetica Neue" w:hAnsi="Helvetica Neue" w:cs="Helvetica Neue" w:hint="eastAsia"/>
          <w:kern w:val="0"/>
          <w:sz w:val="26"/>
          <w:szCs w:val="26"/>
        </w:rPr>
        <w:t>：深圳市索电科技有限公司</w:t>
      </w:r>
    </w:p>
    <w:p w14:paraId="6A88348D" w14:textId="77777777" w:rsidR="00FF597D" w:rsidRDefault="00FF597D" w:rsidP="00FF597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开户行：招商银行</w:t>
      </w:r>
      <w:r>
        <w:rPr>
          <w:rFonts w:ascii="Helvetica Neue" w:hAnsi="Helvetica Neue" w:cs="Helvetica Neue" w:hint="eastAsia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深圳</w:t>
      </w:r>
      <w:r w:rsidRPr="00FF597D">
        <w:rPr>
          <w:rFonts w:ascii="Helvetica Neue" w:hAnsi="Helvetica Neue" w:cs="Helvetica Neue"/>
          <w:kern w:val="0"/>
          <w:sz w:val="26"/>
          <w:szCs w:val="26"/>
        </w:rPr>
        <w:t>中电支行</w:t>
      </w:r>
    </w:p>
    <w:p w14:paraId="5F15C3EF" w14:textId="4CE21617" w:rsidR="00FF597D" w:rsidRDefault="00FF597D" w:rsidP="00FF597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账号：</w:t>
      </w:r>
      <w:r w:rsidRPr="00FF597D">
        <w:rPr>
          <w:rFonts w:ascii="Helvetica Neue" w:hAnsi="Helvetica Neue" w:cs="Helvetica Neue"/>
          <w:kern w:val="0"/>
          <w:sz w:val="26"/>
          <w:szCs w:val="26"/>
        </w:rPr>
        <w:t>818280815510001</w:t>
      </w:r>
    </w:p>
    <w:p w14:paraId="64E7EB4C" w14:textId="26A91561" w:rsidR="00FF597D" w:rsidRPr="00FF597D" w:rsidRDefault="00FF597D" w:rsidP="00FF597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电话：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0755-8</w:t>
      </w:r>
      <w:r w:rsidRPr="00FF597D">
        <w:rPr>
          <w:rFonts w:ascii="Helvetica Neue" w:hAnsi="Helvetica Neue" w:cs="Helvetica Neue"/>
          <w:kern w:val="0"/>
          <w:sz w:val="26"/>
          <w:szCs w:val="26"/>
        </w:rPr>
        <w:t>327</w:t>
      </w:r>
      <w:r w:rsidR="002A458F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 w:rsidRPr="00FF597D">
        <w:rPr>
          <w:rFonts w:ascii="Helvetica Neue" w:hAnsi="Helvetica Neue" w:cs="Helvetica Neue"/>
          <w:kern w:val="0"/>
          <w:sz w:val="26"/>
          <w:szCs w:val="26"/>
        </w:rPr>
        <w:t>4432</w:t>
      </w:r>
    </w:p>
    <w:p w14:paraId="5E3BBF01" w14:textId="77777777" w:rsidR="00FF597D" w:rsidRDefault="00FF597D" w:rsidP="008746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D48F972" w14:textId="3247A5E3" w:rsidR="008746B1" w:rsidRDefault="00FF597D" w:rsidP="008746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请</w:t>
      </w:r>
      <w:r w:rsidR="008746B1">
        <w:rPr>
          <w:rFonts w:ascii="Helvetica Neue" w:hAnsi="Helvetica Neue" w:cs="Helvetica Neue"/>
          <w:kern w:val="0"/>
          <w:sz w:val="26"/>
          <w:szCs w:val="26"/>
        </w:rPr>
        <w:t>注意</w:t>
      </w:r>
      <w:r w:rsidR="008746B1">
        <w:rPr>
          <w:rFonts w:ascii="Helvetica Neue" w:hAnsi="Helvetica Neue" w:cs="Helvetica Neue"/>
          <w:kern w:val="0"/>
          <w:sz w:val="26"/>
          <w:szCs w:val="26"/>
        </w:rPr>
        <w:t xml:space="preserve">: </w:t>
      </w:r>
      <w:r w:rsidR="008746B1">
        <w:rPr>
          <w:rFonts w:ascii="Helvetica Neue" w:hAnsi="Helvetica Neue" w:cs="Helvetica Neue"/>
          <w:kern w:val="0"/>
          <w:sz w:val="26"/>
          <w:szCs w:val="26"/>
        </w:rPr>
        <w:t>电子转帐一般需要一到两个工作日处理。</w:t>
      </w:r>
    </w:p>
    <w:p w14:paraId="7521CD63" w14:textId="3E2F7DE7" w:rsidR="008746B1" w:rsidRDefault="008746B1" w:rsidP="000A114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申请增值税专用发票的订单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kern w:val="0"/>
          <w:sz w:val="26"/>
          <w:szCs w:val="26"/>
        </w:rPr>
        <w:t>银行汇款账户名称必须与索取发票的公司名称一致。</w:t>
      </w:r>
    </w:p>
    <w:p w14:paraId="20E838C1" w14:textId="77777777" w:rsidR="00FB5588" w:rsidRDefault="00FB5588" w:rsidP="008746B1">
      <w:pPr>
        <w:rPr>
          <w:rFonts w:ascii="Helvetica Neue" w:hAnsi="Helvetica Neue" w:cs="Helvetica Neue" w:hint="eastAsia"/>
          <w:kern w:val="0"/>
          <w:sz w:val="26"/>
          <w:szCs w:val="26"/>
        </w:rPr>
      </w:pPr>
    </w:p>
    <w:p w14:paraId="64E62FC9" w14:textId="6DC42A21" w:rsidR="00C97C9A" w:rsidRPr="00C97C9A" w:rsidRDefault="00C97C9A" w:rsidP="008746B1">
      <w:pP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</w:pPr>
      <w:r w:rsidRPr="00C97C9A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Notice</w:t>
      </w:r>
      <w:r w:rsidRPr="00C97C9A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：</w:t>
      </w:r>
    </w:p>
    <w:p w14:paraId="07D61530" w14:textId="05FB1BB6" w:rsidR="00FB5588" w:rsidRDefault="00FB5588" w:rsidP="008746B1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To process your orders as soon as </w:t>
      </w:r>
      <w:r w:rsidR="000A114E">
        <w:rPr>
          <w:rFonts w:ascii="Helvetica Neue" w:hAnsi="Helvetica Neue" w:cs="Helvetica Neue"/>
          <w:kern w:val="0"/>
          <w:sz w:val="26"/>
          <w:szCs w:val="26"/>
        </w:rPr>
        <w:t>possible, please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 w:rsidR="000F5C0B">
        <w:rPr>
          <w:rFonts w:ascii="Helvetica Neue" w:hAnsi="Helvetica Neue" w:cs="Helvetica Neue"/>
          <w:kern w:val="0"/>
          <w:sz w:val="26"/>
          <w:szCs w:val="26"/>
        </w:rPr>
        <w:t>leave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 w:rsidR="00D31A7E">
        <w:rPr>
          <w:rFonts w:ascii="Helvetica Neue" w:hAnsi="Helvetica Neue" w:cs="Helvetica Neue"/>
          <w:kern w:val="0"/>
          <w:sz w:val="26"/>
          <w:szCs w:val="26"/>
        </w:rPr>
        <w:t xml:space="preserve">a message including </w:t>
      </w:r>
      <w:r>
        <w:rPr>
          <w:rFonts w:ascii="Helvetica Neue" w:hAnsi="Helvetica Neue" w:cs="Helvetica Neue"/>
          <w:kern w:val="0"/>
          <w:sz w:val="26"/>
          <w:szCs w:val="26"/>
        </w:rPr>
        <w:t>your</w:t>
      </w:r>
      <w:r w:rsidR="000A114E">
        <w:rPr>
          <w:rFonts w:ascii="Helvetica Neue" w:hAnsi="Helvetica Neue" w:cs="Helvetica Neue"/>
          <w:kern w:val="0"/>
          <w:sz w:val="26"/>
          <w:szCs w:val="26"/>
        </w:rPr>
        <w:t xml:space="preserve"> name, school and </w:t>
      </w:r>
      <w:r w:rsidR="005A5194">
        <w:rPr>
          <w:rFonts w:ascii="Helvetica Neue" w:hAnsi="Helvetica Neue" w:cs="Helvetica Neue"/>
          <w:kern w:val="0"/>
          <w:sz w:val="26"/>
          <w:szCs w:val="26"/>
        </w:rPr>
        <w:t xml:space="preserve">order number </w:t>
      </w:r>
      <w:r w:rsidR="00D31A7E">
        <w:rPr>
          <w:rFonts w:ascii="Helvetica Neue" w:hAnsi="Helvetica Neue" w:cs="Helvetica Neue"/>
          <w:kern w:val="0"/>
          <w:sz w:val="26"/>
          <w:szCs w:val="26"/>
        </w:rPr>
        <w:t>while making</w:t>
      </w:r>
      <w:r w:rsidR="000A114E">
        <w:rPr>
          <w:rFonts w:ascii="Helvetica Neue" w:hAnsi="Helvetica Neue" w:cs="Helvetica Neue"/>
          <w:kern w:val="0"/>
          <w:sz w:val="26"/>
          <w:szCs w:val="26"/>
        </w:rPr>
        <w:t xml:space="preserve"> your </w:t>
      </w:r>
      <w:r w:rsidR="005A5194">
        <w:rPr>
          <w:rFonts w:ascii="Helvetica Neue" w:hAnsi="Helvetica Neue" w:cs="Helvetica Neue"/>
          <w:kern w:val="0"/>
          <w:sz w:val="26"/>
          <w:szCs w:val="26"/>
        </w:rPr>
        <w:t>payment</w:t>
      </w:r>
      <w:r w:rsidR="000A114E">
        <w:rPr>
          <w:rFonts w:ascii="Helvetica Neue" w:hAnsi="Helvetica Neue" w:cs="Helvetica Neue"/>
          <w:kern w:val="0"/>
          <w:sz w:val="26"/>
          <w:szCs w:val="26"/>
        </w:rPr>
        <w:t>. Order number can be found in your order records.</w:t>
      </w:r>
    </w:p>
    <w:p w14:paraId="5919096A" w14:textId="77777777" w:rsidR="005A5194" w:rsidRDefault="005A5194" w:rsidP="008746B1">
      <w:pPr>
        <w:rPr>
          <w:rFonts w:ascii="Helvetica Neue" w:hAnsi="Helvetica Neue" w:cs="Helvetica Neue"/>
          <w:kern w:val="0"/>
          <w:sz w:val="26"/>
          <w:szCs w:val="26"/>
        </w:rPr>
      </w:pPr>
    </w:p>
    <w:p w14:paraId="5F5529CA" w14:textId="4D577D52" w:rsidR="005A5194" w:rsidRDefault="00B441A3" w:rsidP="008746B1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Please kindly 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use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the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following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Bank Account information for payment based on your location.</w:t>
      </w:r>
    </w:p>
    <w:p w14:paraId="2AEE2174" w14:textId="3048B034" w:rsidR="007555E6" w:rsidRDefault="007555E6" w:rsidP="008746B1">
      <w:pPr>
        <w:rPr>
          <w:rFonts w:ascii="Helvetica Neue" w:hAnsi="Helvetica Neue" w:cs="Helvetica Neue" w:hint="eastAsia"/>
          <w:b/>
          <w:kern w:val="0"/>
          <w:sz w:val="26"/>
          <w:szCs w:val="26"/>
        </w:rPr>
      </w:pPr>
      <w:r w:rsidRPr="007555E6">
        <w:rPr>
          <w:rFonts w:ascii="Helvetica Neue" w:hAnsi="Helvetica Neue" w:cs="Helvetica Neue"/>
          <w:b/>
          <w:kern w:val="0"/>
          <w:sz w:val="26"/>
          <w:szCs w:val="26"/>
        </w:rPr>
        <w:t>Shanghai</w:t>
      </w:r>
      <w:bookmarkStart w:id="0" w:name="_GoBack"/>
      <w:bookmarkEnd w:id="0"/>
    </w:p>
    <w:p w14:paraId="65B1F3B7" w14:textId="77777777" w:rsidR="007555E6" w:rsidRDefault="007555E6" w:rsidP="007555E6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Name of account:</w:t>
      </w:r>
      <w:r w:rsidRPr="005A5194">
        <w:rPr>
          <w:rFonts w:ascii="Helvetica Neue" w:hAnsi="Helvetica Neue" w:cs="Helvetica Neue" w:hint="eastAsia"/>
          <w:kern w:val="0"/>
          <w:sz w:val="26"/>
          <w:szCs w:val="26"/>
        </w:rPr>
        <w:t xml:space="preserve"> </w:t>
      </w:r>
      <w:r w:rsidRPr="008746B1">
        <w:rPr>
          <w:rFonts w:ascii="Helvetica Neue" w:hAnsi="Helvetica Neue" w:cs="Helvetica Neue" w:hint="eastAsia"/>
          <w:kern w:val="0"/>
          <w:sz w:val="26"/>
          <w:szCs w:val="26"/>
        </w:rPr>
        <w:t>上海美承电子商务有限公司</w:t>
      </w:r>
    </w:p>
    <w:p w14:paraId="613102CC" w14:textId="7E6C8774" w:rsidR="005A5194" w:rsidRDefault="005A5194" w:rsidP="008746B1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Bank of deposit:</w:t>
      </w:r>
      <w:r w:rsidRPr="005A5194">
        <w:rPr>
          <w:rFonts w:ascii="Helvetica Neue" w:hAnsi="Helvetica Neue" w:cs="Helvetica Neue" w:hint="eastAsia"/>
          <w:kern w:val="0"/>
          <w:sz w:val="26"/>
          <w:szCs w:val="26"/>
        </w:rPr>
        <w:t xml:space="preserve"> </w:t>
      </w:r>
      <w:r w:rsidRPr="008746B1">
        <w:rPr>
          <w:rFonts w:ascii="Helvetica Neue" w:hAnsi="Helvetica Neue" w:cs="Helvetica Neue" w:hint="eastAsia"/>
          <w:kern w:val="0"/>
          <w:sz w:val="26"/>
          <w:szCs w:val="26"/>
        </w:rPr>
        <w:t>招商银行上海大木桥支行</w:t>
      </w:r>
    </w:p>
    <w:p w14:paraId="781D7EE0" w14:textId="3FC9D184" w:rsidR="005A5194" w:rsidRDefault="005A5194" w:rsidP="008746B1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Account number:</w:t>
      </w:r>
      <w:r w:rsidRPr="005A5194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 w:rsidRPr="008746B1">
        <w:rPr>
          <w:rFonts w:ascii="Helvetica Neue" w:hAnsi="Helvetica Neue" w:cs="Helvetica Neue"/>
          <w:kern w:val="0"/>
          <w:sz w:val="26"/>
          <w:szCs w:val="26"/>
        </w:rPr>
        <w:t>121902786410908</w:t>
      </w:r>
    </w:p>
    <w:p w14:paraId="3C777B50" w14:textId="36064744" w:rsidR="005A5194" w:rsidRDefault="005A5194" w:rsidP="008746B1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Tel:</w:t>
      </w:r>
      <w:r w:rsidRPr="005A5194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 w:rsidRPr="008746B1">
        <w:rPr>
          <w:rFonts w:ascii="Helvetica Neue" w:hAnsi="Helvetica Neue" w:cs="Helvetica Neue"/>
          <w:kern w:val="0"/>
          <w:sz w:val="26"/>
          <w:szCs w:val="26"/>
        </w:rPr>
        <w:t>021-64852255</w:t>
      </w:r>
    </w:p>
    <w:p w14:paraId="1CFA4388" w14:textId="76DF9E1A" w:rsidR="007555E6" w:rsidRDefault="007555E6" w:rsidP="008746B1">
      <w:pPr>
        <w:rPr>
          <w:rFonts w:ascii="Helvetica Neue" w:hAnsi="Helvetica Neue" w:cs="Helvetica Neue"/>
          <w:kern w:val="0"/>
          <w:sz w:val="26"/>
          <w:szCs w:val="26"/>
        </w:rPr>
      </w:pPr>
    </w:p>
    <w:p w14:paraId="7BC1377D" w14:textId="77632DEF" w:rsidR="007555E6" w:rsidRPr="0043617F" w:rsidRDefault="007555E6" w:rsidP="008746B1">
      <w:pPr>
        <w:rPr>
          <w:rFonts w:ascii="Helvetica Neue" w:hAnsi="Helvetica Neue" w:cs="Helvetica Neue"/>
          <w:b/>
          <w:kern w:val="0"/>
          <w:sz w:val="26"/>
          <w:szCs w:val="26"/>
        </w:rPr>
      </w:pPr>
      <w:r w:rsidRPr="0043617F">
        <w:rPr>
          <w:rFonts w:ascii="Helvetica Neue" w:hAnsi="Helvetica Neue" w:cs="Helvetica Neue" w:hint="eastAsia"/>
          <w:b/>
          <w:kern w:val="0"/>
          <w:sz w:val="26"/>
          <w:szCs w:val="26"/>
        </w:rPr>
        <w:t>Shenzhen</w:t>
      </w:r>
    </w:p>
    <w:p w14:paraId="7F72199C" w14:textId="64ABB333" w:rsidR="007555E6" w:rsidRDefault="007555E6" w:rsidP="004361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Name of account:</w:t>
      </w:r>
      <w:r w:rsidRPr="005A5194">
        <w:rPr>
          <w:rFonts w:ascii="Helvetica Neue" w:hAnsi="Helvetica Neue" w:cs="Helvetica Neue" w:hint="eastAsia"/>
          <w:kern w:val="0"/>
          <w:sz w:val="26"/>
          <w:szCs w:val="26"/>
        </w:rPr>
        <w:t xml:space="preserve"> </w:t>
      </w:r>
      <w:r w:rsidRPr="00FF597D">
        <w:rPr>
          <w:rFonts w:ascii="Helvetica Neue" w:hAnsi="Helvetica Neue" w:cs="Helvetica Neue" w:hint="eastAsia"/>
          <w:kern w:val="0"/>
          <w:sz w:val="26"/>
          <w:szCs w:val="26"/>
        </w:rPr>
        <w:t>深圳市索电科技有限公司</w:t>
      </w:r>
    </w:p>
    <w:p w14:paraId="574D69A9" w14:textId="7E5857E8" w:rsidR="007555E6" w:rsidRDefault="007555E6" w:rsidP="007555E6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Bank of deposit:</w:t>
      </w:r>
      <w:r w:rsidRPr="005A5194">
        <w:rPr>
          <w:rFonts w:ascii="Helvetica Neue" w:hAnsi="Helvetica Neue" w:cs="Helvetica Neue" w:hint="eastAsia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招商银行</w:t>
      </w:r>
      <w:r>
        <w:rPr>
          <w:rFonts w:ascii="Helvetica Neue" w:hAnsi="Helvetica Neue" w:cs="Helvetica Neue" w:hint="eastAsia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深圳</w:t>
      </w:r>
      <w:r w:rsidRPr="00FF597D">
        <w:rPr>
          <w:rFonts w:ascii="Helvetica Neue" w:hAnsi="Helvetica Neue" w:cs="Helvetica Neue"/>
          <w:kern w:val="0"/>
          <w:sz w:val="26"/>
          <w:szCs w:val="26"/>
        </w:rPr>
        <w:t>中电支行</w:t>
      </w:r>
    </w:p>
    <w:p w14:paraId="4FDB5920" w14:textId="04D1A0C0" w:rsidR="007555E6" w:rsidRDefault="007555E6" w:rsidP="007555E6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>Account number:</w:t>
      </w:r>
      <w:r w:rsidRPr="005A5194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 w:rsidRPr="00FF597D">
        <w:rPr>
          <w:rFonts w:ascii="Helvetica Neue" w:hAnsi="Helvetica Neue" w:cs="Helvetica Neue"/>
          <w:kern w:val="0"/>
          <w:sz w:val="26"/>
          <w:szCs w:val="26"/>
        </w:rPr>
        <w:t>818280815510001</w:t>
      </w:r>
    </w:p>
    <w:p w14:paraId="78A12E73" w14:textId="77777777" w:rsidR="007555E6" w:rsidRPr="00FF597D" w:rsidRDefault="007555E6" w:rsidP="007555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Tel:</w:t>
      </w:r>
      <w:r w:rsidRPr="005A5194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0755-8</w:t>
      </w:r>
      <w:r w:rsidRPr="00FF597D">
        <w:rPr>
          <w:rFonts w:ascii="Helvetica Neue" w:hAnsi="Helvetica Neue" w:cs="Helvetica Neue"/>
          <w:kern w:val="0"/>
          <w:sz w:val="26"/>
          <w:szCs w:val="26"/>
        </w:rPr>
        <w:t>3274432</w:t>
      </w:r>
    </w:p>
    <w:p w14:paraId="7700581F" w14:textId="77777777" w:rsidR="007555E6" w:rsidRDefault="007555E6" w:rsidP="008746B1">
      <w:pPr>
        <w:rPr>
          <w:rFonts w:ascii="Helvetica Neue" w:hAnsi="Helvetica Neue" w:cs="Helvetica Neue"/>
          <w:kern w:val="0"/>
          <w:sz w:val="26"/>
          <w:szCs w:val="26"/>
        </w:rPr>
      </w:pPr>
    </w:p>
    <w:p w14:paraId="54243DB5" w14:textId="77777777" w:rsidR="00EA2C58" w:rsidRDefault="00EA2C58" w:rsidP="008746B1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N.B.</w:t>
      </w:r>
      <w:r w:rsidR="007555E6">
        <w:rPr>
          <w:rFonts w:ascii="Helvetica Neue" w:hAnsi="Helvetica Neue" w:cs="Helvetica Neue"/>
          <w:kern w:val="0"/>
          <w:sz w:val="26"/>
          <w:szCs w:val="26"/>
        </w:rPr>
        <w:t xml:space="preserve"> </w:t>
      </w:r>
    </w:p>
    <w:p w14:paraId="29E8C1EA" w14:textId="7B82A696" w:rsidR="005A5194" w:rsidRDefault="007555E6" w:rsidP="008746B1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Electronic Fund T</w:t>
      </w:r>
      <w:r w:rsidR="005A5194">
        <w:rPr>
          <w:rFonts w:ascii="Helvetica Neue" w:hAnsi="Helvetica Neue" w:cs="Helvetica Neue"/>
          <w:kern w:val="0"/>
          <w:sz w:val="26"/>
          <w:szCs w:val="26"/>
        </w:rPr>
        <w:t>ransfer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can take</w:t>
      </w:r>
      <w:r w:rsidR="005A5194">
        <w:rPr>
          <w:rFonts w:ascii="Helvetica Neue" w:hAnsi="Helvetica Neue" w:cs="Helvetica Neue"/>
          <w:kern w:val="0"/>
          <w:sz w:val="26"/>
          <w:szCs w:val="26"/>
        </w:rPr>
        <w:t xml:space="preserve"> more than </w:t>
      </w:r>
      <w:r w:rsidR="00BF738D">
        <w:rPr>
          <w:rFonts w:ascii="Helvetica Neue" w:hAnsi="Helvetica Neue" w:cs="Helvetica Neue"/>
          <w:kern w:val="0"/>
          <w:sz w:val="26"/>
          <w:szCs w:val="26"/>
        </w:rPr>
        <w:t>one</w:t>
      </w:r>
      <w:r w:rsidR="005A5194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 w:rsidR="000408C1">
        <w:rPr>
          <w:rFonts w:ascii="Helvetica Neue" w:hAnsi="Helvetica Neue" w:cs="Helvetica Neue"/>
          <w:kern w:val="0"/>
          <w:sz w:val="26"/>
          <w:szCs w:val="26"/>
        </w:rPr>
        <w:t>business day</w:t>
      </w:r>
      <w:r w:rsidR="005A5194"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60B5FBCB" w14:textId="15CB557B" w:rsidR="007E103C" w:rsidRPr="007570F0" w:rsidRDefault="009E1C6F" w:rsidP="008746B1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If you want to apply for </w:t>
      </w:r>
      <w:r w:rsidR="000A114E">
        <w:rPr>
          <w:rFonts w:ascii="Helvetica Neue" w:hAnsi="Helvetica Neue" w:cs="Helvetica Neue"/>
          <w:kern w:val="0"/>
          <w:sz w:val="26"/>
          <w:szCs w:val="26"/>
        </w:rPr>
        <w:t>VAT</w:t>
      </w:r>
      <w:r w:rsidR="007555E6">
        <w:rPr>
          <w:rFonts w:ascii="Helvetica Neue" w:hAnsi="Helvetica Neue" w:cs="Helvetica Neue"/>
          <w:kern w:val="0"/>
          <w:sz w:val="26"/>
          <w:szCs w:val="26"/>
        </w:rPr>
        <w:t xml:space="preserve"> special tax invoice</w:t>
      </w:r>
      <w:r w:rsidR="000A114E">
        <w:rPr>
          <w:rFonts w:ascii="Helvetica Neue" w:hAnsi="Helvetica Neue" w:cs="Helvetica Neue"/>
          <w:kern w:val="0"/>
          <w:sz w:val="26"/>
          <w:szCs w:val="26"/>
        </w:rPr>
        <w:t>, the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name of remittance account must </w:t>
      </w:r>
      <w:r w:rsidR="007555E6">
        <w:rPr>
          <w:rFonts w:ascii="Helvetica Neue" w:hAnsi="Helvetica Neue" w:cs="Helvetica Neue"/>
          <w:kern w:val="0"/>
          <w:sz w:val="26"/>
          <w:szCs w:val="26"/>
        </w:rPr>
        <w:t xml:space="preserve">be </w:t>
      </w:r>
      <w:r>
        <w:rPr>
          <w:rFonts w:ascii="Helvetica Neue" w:hAnsi="Helvetica Neue" w:cs="Helvetica Neue"/>
          <w:kern w:val="0"/>
          <w:sz w:val="26"/>
          <w:szCs w:val="26"/>
        </w:rPr>
        <w:t>in accord</w:t>
      </w:r>
      <w:r w:rsidR="005D7052">
        <w:rPr>
          <w:rFonts w:ascii="Helvetica Neue" w:hAnsi="Helvetica Neue" w:cs="Helvetica Neue"/>
          <w:kern w:val="0"/>
          <w:sz w:val="26"/>
          <w:szCs w:val="26"/>
        </w:rPr>
        <w:t>ance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with the company</w:t>
      </w:r>
      <w:r w:rsidR="007555E6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 w:rsidR="00EA2EA3">
        <w:rPr>
          <w:rFonts w:ascii="Helvetica Neue" w:hAnsi="Helvetica Neue" w:cs="Helvetica Neue"/>
          <w:kern w:val="0"/>
          <w:sz w:val="26"/>
          <w:szCs w:val="26"/>
        </w:rPr>
        <w:t xml:space="preserve">that </w:t>
      </w:r>
      <w:r w:rsidR="000D2096">
        <w:rPr>
          <w:rFonts w:ascii="Helvetica Neue" w:hAnsi="Helvetica Neue" w:cs="Helvetica Neue"/>
          <w:kern w:val="0"/>
          <w:sz w:val="26"/>
          <w:szCs w:val="26"/>
        </w:rPr>
        <w:t>requests</w:t>
      </w:r>
      <w:r w:rsidR="007555E6">
        <w:rPr>
          <w:rFonts w:ascii="Helvetica Neue" w:hAnsi="Helvetica Neue" w:cs="Helvetica Neue"/>
          <w:kern w:val="0"/>
          <w:sz w:val="26"/>
          <w:szCs w:val="26"/>
        </w:rPr>
        <w:t xml:space="preserve"> the invoice. </w:t>
      </w:r>
    </w:p>
    <w:p w14:paraId="408986B8" w14:textId="77777777" w:rsidR="007E103C" w:rsidRDefault="007E103C" w:rsidP="008746B1">
      <w:pPr>
        <w:rPr>
          <w:rFonts w:ascii="Helvetica Neue" w:hAnsi="Helvetica Neue" w:cs="Helvetica Neue"/>
          <w:kern w:val="0"/>
          <w:sz w:val="26"/>
          <w:szCs w:val="26"/>
        </w:rPr>
      </w:pPr>
    </w:p>
    <w:p w14:paraId="770210DD" w14:textId="77777777" w:rsidR="007E103C" w:rsidRDefault="007E103C" w:rsidP="008746B1">
      <w:pPr>
        <w:rPr>
          <w:rFonts w:ascii="Helvetica Neue" w:hAnsi="Helvetica Neue" w:cs="Helvetica Neue"/>
          <w:kern w:val="0"/>
          <w:sz w:val="26"/>
          <w:szCs w:val="26"/>
        </w:rPr>
      </w:pPr>
    </w:p>
    <w:p w14:paraId="254DEE31" w14:textId="77777777" w:rsidR="007E103C" w:rsidRDefault="007E103C" w:rsidP="008746B1">
      <w:pPr>
        <w:rPr>
          <w:rFonts w:ascii="Helvetica Neue" w:hAnsi="Helvetica Neue" w:cs="Helvetica Neue"/>
          <w:kern w:val="0"/>
          <w:sz w:val="26"/>
          <w:szCs w:val="26"/>
        </w:rPr>
      </w:pPr>
    </w:p>
    <w:p w14:paraId="658C6BE1" w14:textId="77777777" w:rsidR="00F92D11" w:rsidRDefault="00F92D11" w:rsidP="008746B1"/>
    <w:sectPr w:rsidR="00F92D11" w:rsidSect="00A300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B1"/>
    <w:rsid w:val="000408C1"/>
    <w:rsid w:val="000A114E"/>
    <w:rsid w:val="000B53BB"/>
    <w:rsid w:val="000C7A07"/>
    <w:rsid w:val="000D2096"/>
    <w:rsid w:val="000F5C0B"/>
    <w:rsid w:val="002A458F"/>
    <w:rsid w:val="004118F9"/>
    <w:rsid w:val="0043617F"/>
    <w:rsid w:val="00512B31"/>
    <w:rsid w:val="005A5194"/>
    <w:rsid w:val="005D7052"/>
    <w:rsid w:val="007555E6"/>
    <w:rsid w:val="007570F0"/>
    <w:rsid w:val="007E103C"/>
    <w:rsid w:val="008746B1"/>
    <w:rsid w:val="00885A3C"/>
    <w:rsid w:val="00916BA8"/>
    <w:rsid w:val="009C29FB"/>
    <w:rsid w:val="009E1C6F"/>
    <w:rsid w:val="00A300A6"/>
    <w:rsid w:val="00B21417"/>
    <w:rsid w:val="00B441A3"/>
    <w:rsid w:val="00BF738D"/>
    <w:rsid w:val="00C05C68"/>
    <w:rsid w:val="00C97C9A"/>
    <w:rsid w:val="00D039F5"/>
    <w:rsid w:val="00D31A7E"/>
    <w:rsid w:val="00EA2C58"/>
    <w:rsid w:val="00EA2EA3"/>
    <w:rsid w:val="00EE10DB"/>
    <w:rsid w:val="00EF41EB"/>
    <w:rsid w:val="00F12D59"/>
    <w:rsid w:val="00F92D11"/>
    <w:rsid w:val="00FB5588"/>
    <w:rsid w:val="00FF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3FD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D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153</Words>
  <Characters>875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2018-07-20T11:48:00Z</dcterms:created>
  <dcterms:modified xsi:type="dcterms:W3CDTF">2018-07-25T03:10:00Z</dcterms:modified>
</cp:coreProperties>
</file>